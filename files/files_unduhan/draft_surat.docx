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EE" w:rsidRPr="00320532" w:rsidRDefault="00CA66E6" w:rsidP="00320532">
      <w:pPr>
        <w:spacing w:before="61"/>
        <w:ind w:left="1654" w:right="1669"/>
        <w:jc w:val="center"/>
        <w:rPr>
          <w:rFonts w:ascii="Arial" w:eastAsia="Arial" w:hAnsi="Arial" w:cs="Arial"/>
          <w:sz w:val="22"/>
          <w:szCs w:val="22"/>
        </w:rPr>
      </w:pPr>
      <w:r w:rsidRPr="00320532">
        <w:rPr>
          <w:rFonts w:ascii="Arial" w:eastAsia="Arial" w:hAnsi="Arial" w:cs="Arial"/>
          <w:b/>
          <w:sz w:val="22"/>
          <w:szCs w:val="22"/>
        </w:rPr>
        <w:t>KEMENTER</w:t>
      </w:r>
      <w:r w:rsidRPr="00320532">
        <w:rPr>
          <w:rFonts w:ascii="Arial" w:eastAsia="Arial" w:hAnsi="Arial" w:cs="Arial"/>
          <w:b/>
          <w:spacing w:val="2"/>
          <w:sz w:val="22"/>
          <w:szCs w:val="22"/>
        </w:rPr>
        <w:t>I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z w:val="22"/>
          <w:szCs w:val="22"/>
        </w:rPr>
        <w:t xml:space="preserve">N </w:t>
      </w:r>
      <w:r w:rsidRPr="00320532">
        <w:rPr>
          <w:rFonts w:ascii="Arial" w:eastAsia="Arial" w:hAnsi="Arial" w:cs="Arial"/>
          <w:b/>
          <w:spacing w:val="2"/>
          <w:sz w:val="22"/>
          <w:szCs w:val="22"/>
        </w:rPr>
        <w:t>H</w:t>
      </w:r>
      <w:r w:rsidRPr="00320532">
        <w:rPr>
          <w:rFonts w:ascii="Arial" w:eastAsia="Arial" w:hAnsi="Arial" w:cs="Arial"/>
          <w:b/>
          <w:sz w:val="22"/>
          <w:szCs w:val="22"/>
        </w:rPr>
        <w:t>U</w:t>
      </w:r>
      <w:r w:rsidRPr="00320532">
        <w:rPr>
          <w:rFonts w:ascii="Arial" w:eastAsia="Arial" w:hAnsi="Arial" w:cs="Arial"/>
          <w:b/>
          <w:spacing w:val="1"/>
          <w:sz w:val="22"/>
          <w:szCs w:val="22"/>
        </w:rPr>
        <w:t>K</w:t>
      </w:r>
      <w:r w:rsidRPr="00320532">
        <w:rPr>
          <w:rFonts w:ascii="Arial" w:eastAsia="Arial" w:hAnsi="Arial" w:cs="Arial"/>
          <w:b/>
          <w:sz w:val="22"/>
          <w:szCs w:val="22"/>
        </w:rPr>
        <w:t>UM</w:t>
      </w:r>
      <w:r w:rsidRPr="00320532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b/>
          <w:spacing w:val="5"/>
          <w:sz w:val="22"/>
          <w:szCs w:val="22"/>
        </w:rPr>
        <w:t>D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z w:val="22"/>
          <w:szCs w:val="22"/>
        </w:rPr>
        <w:t xml:space="preserve">N </w:t>
      </w:r>
      <w:r w:rsidRPr="00320532">
        <w:rPr>
          <w:rFonts w:ascii="Arial" w:eastAsia="Arial" w:hAnsi="Arial" w:cs="Arial"/>
          <w:b/>
          <w:spacing w:val="4"/>
          <w:sz w:val="22"/>
          <w:szCs w:val="22"/>
        </w:rPr>
        <w:t>H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z w:val="22"/>
          <w:szCs w:val="22"/>
        </w:rPr>
        <w:t>K</w:t>
      </w:r>
      <w:r w:rsidRPr="00320532"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pacing w:val="5"/>
          <w:sz w:val="22"/>
          <w:szCs w:val="22"/>
        </w:rPr>
        <w:t>S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z w:val="22"/>
          <w:szCs w:val="22"/>
        </w:rPr>
        <w:t>SI</w:t>
      </w:r>
      <w:r w:rsidRPr="00320532"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b/>
          <w:spacing w:val="4"/>
          <w:sz w:val="22"/>
          <w:szCs w:val="22"/>
        </w:rPr>
        <w:t>M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z w:val="22"/>
          <w:szCs w:val="22"/>
        </w:rPr>
        <w:t>N</w:t>
      </w:r>
      <w:r w:rsidRPr="00320532">
        <w:rPr>
          <w:rFonts w:ascii="Arial" w:eastAsia="Arial" w:hAnsi="Arial" w:cs="Arial"/>
          <w:b/>
          <w:spacing w:val="-1"/>
          <w:sz w:val="22"/>
          <w:szCs w:val="22"/>
        </w:rPr>
        <w:t>U</w:t>
      </w:r>
      <w:r w:rsidRPr="00320532">
        <w:rPr>
          <w:rFonts w:ascii="Arial" w:eastAsia="Arial" w:hAnsi="Arial" w:cs="Arial"/>
          <w:b/>
          <w:sz w:val="22"/>
          <w:szCs w:val="22"/>
        </w:rPr>
        <w:t>S</w:t>
      </w:r>
      <w:r w:rsidRPr="00320532">
        <w:rPr>
          <w:rFonts w:ascii="Arial" w:eastAsia="Arial" w:hAnsi="Arial" w:cs="Arial"/>
          <w:b/>
          <w:spacing w:val="5"/>
          <w:sz w:val="22"/>
          <w:szCs w:val="22"/>
        </w:rPr>
        <w:t>I</w:t>
      </w:r>
      <w:r w:rsidRPr="00320532">
        <w:rPr>
          <w:rFonts w:ascii="Arial" w:eastAsia="Arial" w:hAnsi="Arial" w:cs="Arial"/>
          <w:b/>
          <w:sz w:val="22"/>
          <w:szCs w:val="22"/>
        </w:rPr>
        <w:t>A DIREKTO</w:t>
      </w:r>
      <w:r w:rsidRPr="00320532">
        <w:rPr>
          <w:rFonts w:ascii="Arial" w:eastAsia="Arial" w:hAnsi="Arial" w:cs="Arial"/>
          <w:b/>
          <w:spacing w:val="2"/>
          <w:sz w:val="22"/>
          <w:szCs w:val="22"/>
        </w:rPr>
        <w:t>R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z w:val="22"/>
          <w:szCs w:val="22"/>
        </w:rPr>
        <w:t xml:space="preserve">T </w:t>
      </w:r>
      <w:r w:rsidRPr="00320532">
        <w:rPr>
          <w:rFonts w:ascii="Arial" w:eastAsia="Arial" w:hAnsi="Arial" w:cs="Arial"/>
          <w:b/>
          <w:spacing w:val="1"/>
          <w:sz w:val="22"/>
          <w:szCs w:val="22"/>
        </w:rPr>
        <w:t>J</w:t>
      </w:r>
      <w:r w:rsidRPr="00320532">
        <w:rPr>
          <w:rFonts w:ascii="Arial" w:eastAsia="Arial" w:hAnsi="Arial" w:cs="Arial"/>
          <w:b/>
          <w:sz w:val="22"/>
          <w:szCs w:val="22"/>
        </w:rPr>
        <w:t>EN</w:t>
      </w:r>
      <w:r w:rsidRPr="00320532">
        <w:rPr>
          <w:rFonts w:ascii="Arial" w:eastAsia="Arial" w:hAnsi="Arial" w:cs="Arial"/>
          <w:b/>
          <w:spacing w:val="-1"/>
          <w:sz w:val="22"/>
          <w:szCs w:val="22"/>
        </w:rPr>
        <w:t>D</w:t>
      </w:r>
      <w:r w:rsidRPr="00320532">
        <w:rPr>
          <w:rFonts w:ascii="Arial" w:eastAsia="Arial" w:hAnsi="Arial" w:cs="Arial"/>
          <w:b/>
          <w:spacing w:val="3"/>
          <w:sz w:val="22"/>
          <w:szCs w:val="22"/>
        </w:rPr>
        <w:t>E</w:t>
      </w:r>
      <w:r w:rsidRPr="00320532">
        <w:rPr>
          <w:rFonts w:ascii="Arial" w:eastAsia="Arial" w:hAnsi="Arial" w:cs="Arial"/>
          <w:b/>
          <w:spacing w:val="2"/>
          <w:sz w:val="22"/>
          <w:szCs w:val="22"/>
        </w:rPr>
        <w:t>R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z w:val="22"/>
          <w:szCs w:val="22"/>
        </w:rPr>
        <w:t>L IMI</w:t>
      </w:r>
      <w:r w:rsidRPr="00320532">
        <w:rPr>
          <w:rFonts w:ascii="Arial" w:eastAsia="Arial" w:hAnsi="Arial" w:cs="Arial"/>
          <w:b/>
          <w:spacing w:val="1"/>
          <w:sz w:val="22"/>
          <w:szCs w:val="22"/>
        </w:rPr>
        <w:t>G</w:t>
      </w:r>
      <w:r w:rsidRPr="00320532">
        <w:rPr>
          <w:rFonts w:ascii="Arial" w:eastAsia="Arial" w:hAnsi="Arial" w:cs="Arial"/>
          <w:b/>
          <w:spacing w:val="4"/>
          <w:sz w:val="22"/>
          <w:szCs w:val="22"/>
        </w:rPr>
        <w:t>R</w:t>
      </w:r>
      <w:r w:rsidRPr="00320532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20532">
        <w:rPr>
          <w:rFonts w:ascii="Arial" w:eastAsia="Arial" w:hAnsi="Arial" w:cs="Arial"/>
          <w:b/>
          <w:sz w:val="22"/>
          <w:szCs w:val="22"/>
        </w:rPr>
        <w:t>SI</w:t>
      </w: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320532" w:rsidRDefault="00006ACE" w:rsidP="00006ACE">
      <w:pPr>
        <w:spacing w:line="276" w:lineRule="auto"/>
        <w:ind w:right="3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</w:t>
      </w:r>
      <w:r w:rsidR="00CA66E6" w:rsidRPr="00320532">
        <w:rPr>
          <w:rFonts w:ascii="Arial" w:eastAsia="Arial" w:hAnsi="Arial" w:cs="Arial"/>
          <w:sz w:val="22"/>
          <w:szCs w:val="22"/>
        </w:rPr>
        <w:t>NO</w:t>
      </w:r>
      <w:r w:rsidR="00CA66E6" w:rsidRPr="00320532">
        <w:rPr>
          <w:rFonts w:ascii="Arial" w:eastAsia="Arial" w:hAnsi="Arial" w:cs="Arial"/>
          <w:spacing w:val="2"/>
          <w:sz w:val="22"/>
          <w:szCs w:val="22"/>
        </w:rPr>
        <w:t>T</w:t>
      </w:r>
      <w:r w:rsidR="00CA66E6" w:rsidRPr="00320532">
        <w:rPr>
          <w:rFonts w:ascii="Arial" w:eastAsia="Arial" w:hAnsi="Arial" w:cs="Arial"/>
          <w:sz w:val="22"/>
          <w:szCs w:val="22"/>
        </w:rPr>
        <w:t>A</w:t>
      </w:r>
      <w:r w:rsidR="00CA66E6" w:rsidRPr="00320532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CA66E6" w:rsidRPr="00320532">
        <w:rPr>
          <w:rFonts w:ascii="Arial" w:eastAsia="Arial" w:hAnsi="Arial" w:cs="Arial"/>
          <w:sz w:val="22"/>
          <w:szCs w:val="22"/>
        </w:rPr>
        <w:t>DIN</w:t>
      </w:r>
      <w:r w:rsidR="00CA66E6" w:rsidRPr="00320532">
        <w:rPr>
          <w:rFonts w:ascii="Arial" w:eastAsia="Arial" w:hAnsi="Arial" w:cs="Arial"/>
          <w:spacing w:val="-2"/>
          <w:sz w:val="22"/>
          <w:szCs w:val="22"/>
        </w:rPr>
        <w:t>A</w:t>
      </w:r>
      <w:r w:rsidR="00CA66E6" w:rsidRPr="00320532">
        <w:rPr>
          <w:rFonts w:ascii="Arial" w:eastAsia="Arial" w:hAnsi="Arial" w:cs="Arial"/>
          <w:sz w:val="22"/>
          <w:szCs w:val="22"/>
        </w:rPr>
        <w:t>S</w:t>
      </w:r>
    </w:p>
    <w:p w:rsidR="007628EE" w:rsidRPr="00320532" w:rsidRDefault="00CA66E6" w:rsidP="00320532">
      <w:pPr>
        <w:spacing w:line="276" w:lineRule="auto"/>
        <w:ind w:left="2880" w:right="3860" w:firstLine="720"/>
        <w:rPr>
          <w:rFonts w:ascii="Arial" w:eastAsia="Arial" w:hAnsi="Arial" w:cs="Arial"/>
          <w:sz w:val="22"/>
          <w:szCs w:val="22"/>
        </w:rPr>
      </w:pPr>
      <w:proofErr w:type="gramStart"/>
      <w:r w:rsidRPr="00320532">
        <w:rPr>
          <w:rFonts w:ascii="Arial" w:eastAsia="Arial" w:hAnsi="Arial" w:cs="Arial"/>
          <w:sz w:val="22"/>
          <w:szCs w:val="22"/>
        </w:rPr>
        <w:t>NO</w:t>
      </w:r>
      <w:r w:rsidRPr="00320532">
        <w:rPr>
          <w:rFonts w:ascii="Arial" w:eastAsia="Arial" w:hAnsi="Arial" w:cs="Arial"/>
          <w:spacing w:val="-1"/>
          <w:sz w:val="22"/>
          <w:szCs w:val="22"/>
        </w:rPr>
        <w:t>M</w:t>
      </w:r>
      <w:r w:rsidRPr="00320532">
        <w:rPr>
          <w:rFonts w:ascii="Arial" w:eastAsia="Arial" w:hAnsi="Arial" w:cs="Arial"/>
          <w:sz w:val="22"/>
          <w:szCs w:val="22"/>
        </w:rPr>
        <w:t xml:space="preserve">OR </w:t>
      </w:r>
      <w:r w:rsidRPr="00320532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sz w:val="22"/>
          <w:szCs w:val="22"/>
        </w:rPr>
        <w:t>:</w:t>
      </w:r>
      <w:proofErr w:type="gramEnd"/>
      <w:r w:rsidRPr="00320532">
        <w:rPr>
          <w:rFonts w:ascii="Arial" w:eastAsia="Arial" w:hAnsi="Arial" w:cs="Arial"/>
          <w:spacing w:val="2"/>
          <w:sz w:val="22"/>
          <w:szCs w:val="22"/>
        </w:rPr>
        <w:t xml:space="preserve"> </w:t>
      </w: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before="15"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CA66E6" w:rsidP="00320532">
      <w:pPr>
        <w:spacing w:line="360" w:lineRule="auto"/>
        <w:ind w:left="100"/>
        <w:rPr>
          <w:rFonts w:ascii="Arial" w:eastAsia="Arial" w:hAnsi="Arial" w:cs="Arial"/>
          <w:sz w:val="22"/>
          <w:szCs w:val="22"/>
        </w:rPr>
      </w:pPr>
      <w:proofErr w:type="spellStart"/>
      <w:r w:rsidRPr="00320532">
        <w:rPr>
          <w:rFonts w:ascii="Arial" w:eastAsia="Arial" w:hAnsi="Arial" w:cs="Arial"/>
          <w:spacing w:val="-2"/>
          <w:sz w:val="22"/>
          <w:szCs w:val="22"/>
        </w:rPr>
        <w:t>Y</w:t>
      </w:r>
      <w:r w:rsidRPr="00320532">
        <w:rPr>
          <w:rFonts w:ascii="Arial" w:eastAsia="Arial" w:hAnsi="Arial" w:cs="Arial"/>
          <w:sz w:val="22"/>
          <w:szCs w:val="22"/>
        </w:rPr>
        <w:t>t</w:t>
      </w:r>
      <w:r w:rsidR="007B1C51">
        <w:rPr>
          <w:rFonts w:ascii="Arial" w:eastAsia="Arial" w:hAnsi="Arial" w:cs="Arial"/>
          <w:sz w:val="22"/>
          <w:szCs w:val="22"/>
        </w:rPr>
        <w:t>h</w:t>
      </w:r>
      <w:proofErr w:type="spellEnd"/>
      <w:r w:rsidR="007B1C51">
        <w:rPr>
          <w:rFonts w:ascii="Arial" w:eastAsia="Arial" w:hAnsi="Arial" w:cs="Arial"/>
          <w:sz w:val="22"/>
          <w:szCs w:val="22"/>
        </w:rPr>
        <w:tab/>
      </w:r>
      <w:r w:rsidR="007B1C51">
        <w:rPr>
          <w:rFonts w:ascii="Arial" w:eastAsia="Arial" w:hAnsi="Arial" w:cs="Arial"/>
          <w:sz w:val="22"/>
          <w:szCs w:val="22"/>
        </w:rPr>
        <w:tab/>
      </w:r>
      <w:bookmarkStart w:id="0" w:name="_GoBack"/>
      <w:bookmarkEnd w:id="0"/>
      <w:r w:rsidRPr="00320532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="007220F9" w:rsidRPr="00320532">
        <w:rPr>
          <w:rFonts w:ascii="Arial" w:eastAsia="Arial" w:hAnsi="Arial" w:cs="Arial"/>
          <w:sz w:val="22"/>
          <w:szCs w:val="22"/>
        </w:rPr>
        <w:t>Pengelola</w:t>
      </w:r>
      <w:proofErr w:type="spellEnd"/>
      <w:r w:rsidR="007220F9" w:rsidRPr="003205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7220F9" w:rsidRPr="00320532">
        <w:rPr>
          <w:rFonts w:ascii="Arial" w:eastAsia="Arial" w:hAnsi="Arial" w:cs="Arial"/>
          <w:sz w:val="22"/>
          <w:szCs w:val="22"/>
        </w:rPr>
        <w:t>Pengadaan</w:t>
      </w:r>
      <w:proofErr w:type="spellEnd"/>
      <w:r w:rsidR="007220F9" w:rsidRPr="003205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7220F9" w:rsidRPr="00320532">
        <w:rPr>
          <w:rFonts w:ascii="Arial" w:eastAsia="Arial" w:hAnsi="Arial" w:cs="Arial"/>
          <w:sz w:val="22"/>
          <w:szCs w:val="22"/>
        </w:rPr>
        <w:t>Barang</w:t>
      </w:r>
      <w:proofErr w:type="spellEnd"/>
      <w:r w:rsidR="007220F9" w:rsidRPr="00320532">
        <w:rPr>
          <w:rFonts w:ascii="Arial" w:eastAsia="Arial" w:hAnsi="Arial" w:cs="Arial"/>
          <w:sz w:val="22"/>
          <w:szCs w:val="22"/>
        </w:rPr>
        <w:t>/</w:t>
      </w:r>
      <w:proofErr w:type="spellStart"/>
      <w:r w:rsidR="007220F9" w:rsidRPr="00320532">
        <w:rPr>
          <w:rFonts w:ascii="Arial" w:eastAsia="Arial" w:hAnsi="Arial" w:cs="Arial"/>
          <w:sz w:val="22"/>
          <w:szCs w:val="22"/>
        </w:rPr>
        <w:t>Jasa</w:t>
      </w:r>
      <w:proofErr w:type="spellEnd"/>
      <w:r w:rsidR="007220F9" w:rsidRPr="00320532">
        <w:rPr>
          <w:rFonts w:ascii="Arial" w:eastAsia="Arial" w:hAnsi="Arial" w:cs="Arial"/>
          <w:sz w:val="22"/>
          <w:szCs w:val="22"/>
        </w:rPr>
        <w:t xml:space="preserve"> Ahli Muda</w:t>
      </w:r>
    </w:p>
    <w:p w:rsidR="007628EE" w:rsidRPr="00320532" w:rsidRDefault="00CA66E6" w:rsidP="00320532">
      <w:pPr>
        <w:spacing w:before="43" w:line="360" w:lineRule="auto"/>
        <w:ind w:left="100"/>
        <w:rPr>
          <w:rFonts w:ascii="Arial" w:eastAsia="Arial" w:hAnsi="Arial" w:cs="Arial"/>
          <w:sz w:val="22"/>
          <w:szCs w:val="22"/>
        </w:rPr>
      </w:pPr>
      <w:r w:rsidRPr="00320532">
        <w:rPr>
          <w:rFonts w:ascii="Arial" w:eastAsia="Arial" w:hAnsi="Arial" w:cs="Arial"/>
          <w:sz w:val="22"/>
          <w:szCs w:val="22"/>
        </w:rPr>
        <w:t>Dari</w:t>
      </w:r>
      <w:r w:rsidR="007B1C51">
        <w:rPr>
          <w:rFonts w:ascii="Arial" w:eastAsia="Arial" w:hAnsi="Arial" w:cs="Arial"/>
          <w:sz w:val="22"/>
          <w:szCs w:val="22"/>
        </w:rPr>
        <w:tab/>
      </w:r>
      <w:r w:rsidR="007B1C51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="007B1C51">
        <w:rPr>
          <w:rFonts w:ascii="Arial" w:eastAsia="Arial" w:hAnsi="Arial" w:cs="Arial"/>
          <w:sz w:val="22"/>
          <w:szCs w:val="22"/>
        </w:rPr>
        <w:t>Kasubag</w:t>
      </w:r>
      <w:proofErr w:type="spellEnd"/>
      <w:r w:rsidR="007B1C51">
        <w:rPr>
          <w:rFonts w:ascii="Arial" w:eastAsia="Arial" w:hAnsi="Arial" w:cs="Arial"/>
          <w:sz w:val="22"/>
          <w:szCs w:val="22"/>
        </w:rPr>
        <w:t xml:space="preserve"> TU</w:t>
      </w:r>
    </w:p>
    <w:p w:rsidR="007628EE" w:rsidRPr="00320532" w:rsidRDefault="00CA66E6" w:rsidP="007B1C51">
      <w:pPr>
        <w:spacing w:before="41" w:line="360" w:lineRule="auto"/>
        <w:ind w:left="1418" w:right="77" w:hanging="1318"/>
        <w:jc w:val="both"/>
        <w:rPr>
          <w:rFonts w:ascii="Arial" w:eastAsia="Arial" w:hAnsi="Arial" w:cs="Arial"/>
          <w:sz w:val="22"/>
          <w:szCs w:val="22"/>
        </w:rPr>
      </w:pPr>
      <w:r w:rsidRPr="00320532">
        <w:rPr>
          <w:rFonts w:ascii="Arial" w:eastAsia="Arial" w:hAnsi="Arial" w:cs="Arial"/>
          <w:sz w:val="22"/>
          <w:szCs w:val="22"/>
        </w:rPr>
        <w:t>Ha</w:t>
      </w:r>
      <w:r w:rsidR="007B1C51">
        <w:rPr>
          <w:rFonts w:ascii="Arial" w:eastAsia="Arial" w:hAnsi="Arial" w:cs="Arial"/>
          <w:sz w:val="22"/>
          <w:szCs w:val="22"/>
        </w:rPr>
        <w:t>l</w:t>
      </w:r>
      <w:r w:rsidR="007B1C51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 w:rsidR="006105B6" w:rsidRPr="00320532">
        <w:rPr>
          <w:rFonts w:ascii="Arial" w:eastAsia="Arial" w:hAnsi="Arial" w:cs="Arial"/>
          <w:sz w:val="22"/>
          <w:szCs w:val="22"/>
        </w:rPr>
        <w:t>Pengajuan</w:t>
      </w:r>
      <w:proofErr w:type="spellEnd"/>
      <w:r w:rsidR="006105B6" w:rsidRPr="003205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105B6" w:rsidRPr="00320532">
        <w:rPr>
          <w:rFonts w:ascii="Arial" w:eastAsia="Arial" w:hAnsi="Arial" w:cs="Arial"/>
          <w:sz w:val="22"/>
          <w:szCs w:val="22"/>
        </w:rPr>
        <w:t>Permintaan</w:t>
      </w:r>
      <w:proofErr w:type="spellEnd"/>
      <w:r w:rsidR="006105B6" w:rsidRPr="003205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105B6" w:rsidRPr="00320532">
        <w:rPr>
          <w:rFonts w:ascii="Arial" w:eastAsia="Arial" w:hAnsi="Arial" w:cs="Arial"/>
          <w:sz w:val="22"/>
          <w:szCs w:val="22"/>
        </w:rPr>
        <w:t>Harddisk</w:t>
      </w:r>
      <w:proofErr w:type="spellEnd"/>
      <w:r w:rsidR="006105B6" w:rsidRPr="003205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105B6" w:rsidRPr="00320532">
        <w:rPr>
          <w:rFonts w:ascii="Arial" w:eastAsia="Arial" w:hAnsi="Arial" w:cs="Arial"/>
          <w:sz w:val="22"/>
          <w:szCs w:val="22"/>
        </w:rPr>
        <w:t>Eksternal</w:t>
      </w:r>
      <w:proofErr w:type="spellEnd"/>
      <w:r w:rsidR="006105B6" w:rsidRPr="003205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E07FD7" w:rsidRPr="00320532">
        <w:rPr>
          <w:rFonts w:ascii="Arial" w:eastAsia="Arial" w:hAnsi="Arial" w:cs="Arial"/>
          <w:sz w:val="22"/>
          <w:szCs w:val="22"/>
        </w:rPr>
        <w:t>Bagian</w:t>
      </w:r>
      <w:proofErr w:type="spellEnd"/>
      <w:r w:rsidR="00E07FD7" w:rsidRPr="00320532">
        <w:rPr>
          <w:rFonts w:ascii="Arial" w:eastAsia="Arial" w:hAnsi="Arial" w:cs="Arial"/>
          <w:sz w:val="22"/>
          <w:szCs w:val="22"/>
        </w:rPr>
        <w:t xml:space="preserve"> …… </w:t>
      </w:r>
    </w:p>
    <w:p w:rsidR="007628EE" w:rsidRPr="00320532" w:rsidRDefault="00CA66E6" w:rsidP="00320532">
      <w:pPr>
        <w:spacing w:before="3" w:line="360" w:lineRule="auto"/>
        <w:ind w:left="100"/>
        <w:rPr>
          <w:rFonts w:ascii="Arial" w:eastAsia="Arial" w:hAnsi="Arial" w:cs="Arial"/>
          <w:sz w:val="22"/>
          <w:szCs w:val="22"/>
        </w:rPr>
      </w:pPr>
      <w:r w:rsidRPr="00320532">
        <w:rPr>
          <w:rFonts w:ascii="Arial" w:eastAsia="Arial" w:hAnsi="Arial" w:cs="Arial"/>
          <w:spacing w:val="1"/>
          <w:sz w:val="22"/>
          <w:szCs w:val="22"/>
        </w:rPr>
        <w:t>La</w:t>
      </w:r>
      <w:r w:rsidRPr="00320532">
        <w:rPr>
          <w:rFonts w:ascii="Arial" w:eastAsia="Arial" w:hAnsi="Arial" w:cs="Arial"/>
          <w:spacing w:val="-1"/>
          <w:sz w:val="22"/>
          <w:szCs w:val="22"/>
        </w:rPr>
        <w:t>m</w:t>
      </w:r>
      <w:r w:rsidRPr="00320532">
        <w:rPr>
          <w:rFonts w:ascii="Arial" w:eastAsia="Arial" w:hAnsi="Arial" w:cs="Arial"/>
          <w:spacing w:val="1"/>
          <w:sz w:val="22"/>
          <w:szCs w:val="22"/>
        </w:rPr>
        <w:t>p</w:t>
      </w:r>
      <w:r w:rsidRPr="00320532">
        <w:rPr>
          <w:rFonts w:ascii="Arial" w:eastAsia="Arial" w:hAnsi="Arial" w:cs="Arial"/>
          <w:sz w:val="22"/>
          <w:szCs w:val="22"/>
        </w:rPr>
        <w:t>i</w:t>
      </w:r>
      <w:r w:rsidRPr="00320532">
        <w:rPr>
          <w:rFonts w:ascii="Arial" w:eastAsia="Arial" w:hAnsi="Arial" w:cs="Arial"/>
          <w:spacing w:val="-1"/>
          <w:sz w:val="22"/>
          <w:szCs w:val="22"/>
        </w:rPr>
        <w:t>r</w:t>
      </w:r>
      <w:r w:rsidRPr="00320532">
        <w:rPr>
          <w:rFonts w:ascii="Arial" w:eastAsia="Arial" w:hAnsi="Arial" w:cs="Arial"/>
          <w:spacing w:val="1"/>
          <w:sz w:val="22"/>
          <w:szCs w:val="22"/>
        </w:rPr>
        <w:t>a</w:t>
      </w:r>
      <w:r w:rsidRPr="00320532">
        <w:rPr>
          <w:rFonts w:ascii="Arial" w:eastAsia="Arial" w:hAnsi="Arial" w:cs="Arial"/>
          <w:sz w:val="22"/>
          <w:szCs w:val="22"/>
        </w:rPr>
        <w:t>n</w:t>
      </w:r>
      <w:r w:rsidRPr="00320532"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 w:rsidR="007B1C51">
        <w:rPr>
          <w:rFonts w:ascii="Arial" w:eastAsia="Arial" w:hAnsi="Arial" w:cs="Arial"/>
          <w:spacing w:val="18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 xml:space="preserve">: </w:t>
      </w:r>
      <w:r w:rsidR="003B08BA" w:rsidRPr="00320532">
        <w:rPr>
          <w:rFonts w:ascii="Arial" w:eastAsia="Arial" w:hAnsi="Arial" w:cs="Arial"/>
          <w:sz w:val="22"/>
          <w:szCs w:val="22"/>
        </w:rPr>
        <w:t>-</w:t>
      </w:r>
    </w:p>
    <w:p w:rsidR="007628EE" w:rsidRPr="00320532" w:rsidRDefault="00CA66E6" w:rsidP="00320532">
      <w:pPr>
        <w:spacing w:before="41" w:line="360" w:lineRule="auto"/>
        <w:ind w:left="100"/>
        <w:rPr>
          <w:rFonts w:ascii="Arial" w:eastAsia="Arial" w:hAnsi="Arial" w:cs="Arial"/>
          <w:sz w:val="22"/>
          <w:szCs w:val="22"/>
        </w:rPr>
      </w:pPr>
      <w:proofErr w:type="spellStart"/>
      <w:r w:rsidRPr="00320532">
        <w:rPr>
          <w:rFonts w:ascii="Arial" w:eastAsia="Arial" w:hAnsi="Arial" w:cs="Arial"/>
          <w:spacing w:val="2"/>
          <w:sz w:val="22"/>
          <w:szCs w:val="22"/>
        </w:rPr>
        <w:t>T</w:t>
      </w:r>
      <w:r w:rsidRPr="00320532">
        <w:rPr>
          <w:rFonts w:ascii="Arial" w:eastAsia="Arial" w:hAnsi="Arial" w:cs="Arial"/>
          <w:spacing w:val="-1"/>
          <w:sz w:val="22"/>
          <w:szCs w:val="22"/>
        </w:rPr>
        <w:t>a</w:t>
      </w:r>
      <w:r w:rsidRPr="00320532">
        <w:rPr>
          <w:rFonts w:ascii="Arial" w:eastAsia="Arial" w:hAnsi="Arial" w:cs="Arial"/>
          <w:spacing w:val="1"/>
          <w:sz w:val="22"/>
          <w:szCs w:val="22"/>
        </w:rPr>
        <w:t>n</w:t>
      </w:r>
      <w:r w:rsidRPr="00320532">
        <w:rPr>
          <w:rFonts w:ascii="Arial" w:eastAsia="Arial" w:hAnsi="Arial" w:cs="Arial"/>
          <w:spacing w:val="-1"/>
          <w:sz w:val="22"/>
          <w:szCs w:val="22"/>
        </w:rPr>
        <w:t>gg</w:t>
      </w:r>
      <w:r w:rsidRPr="00320532">
        <w:rPr>
          <w:rFonts w:ascii="Arial" w:eastAsia="Arial" w:hAnsi="Arial" w:cs="Arial"/>
          <w:spacing w:val="1"/>
          <w:sz w:val="22"/>
          <w:szCs w:val="22"/>
        </w:rPr>
        <w:t>a</w:t>
      </w:r>
      <w:r w:rsidRPr="00320532">
        <w:rPr>
          <w:rFonts w:ascii="Arial" w:eastAsia="Arial" w:hAnsi="Arial" w:cs="Arial"/>
          <w:sz w:val="22"/>
          <w:szCs w:val="22"/>
        </w:rPr>
        <w:t>l</w:t>
      </w:r>
      <w:proofErr w:type="spellEnd"/>
      <w:r w:rsidR="007B1C51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>:</w:t>
      </w:r>
      <w:r w:rsidR="00006ACE">
        <w:rPr>
          <w:rFonts w:ascii="Arial" w:eastAsia="Arial" w:hAnsi="Arial" w:cs="Arial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sz w:val="22"/>
          <w:szCs w:val="22"/>
        </w:rPr>
        <w:t xml:space="preserve"> </w:t>
      </w:r>
      <w:r w:rsidR="003B08BA" w:rsidRPr="00320532">
        <w:rPr>
          <w:rFonts w:ascii="Arial" w:eastAsia="Arial" w:hAnsi="Arial" w:cs="Arial"/>
          <w:spacing w:val="-1"/>
          <w:sz w:val="22"/>
          <w:szCs w:val="22"/>
        </w:rPr>
        <w:t>…</w:t>
      </w:r>
      <w:r w:rsidR="00006ACE">
        <w:rPr>
          <w:rFonts w:ascii="Arial" w:eastAsia="Arial" w:hAnsi="Arial" w:cs="Arial"/>
          <w:spacing w:val="-1"/>
          <w:sz w:val="22"/>
          <w:szCs w:val="22"/>
        </w:rPr>
        <w:t xml:space="preserve">…. </w:t>
      </w:r>
      <w:r w:rsidR="003B08BA" w:rsidRPr="00320532">
        <w:rPr>
          <w:rFonts w:ascii="Arial" w:eastAsia="Arial" w:hAnsi="Arial" w:cs="Arial"/>
          <w:spacing w:val="-1"/>
          <w:sz w:val="22"/>
          <w:szCs w:val="22"/>
        </w:rPr>
        <w:t xml:space="preserve"> 2024</w:t>
      </w:r>
    </w:p>
    <w:p w:rsidR="007628EE" w:rsidRPr="00320532" w:rsidRDefault="00006ACE" w:rsidP="00320532">
      <w:pPr>
        <w:spacing w:before="18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31414</wp:posOffset>
                </wp:positionV>
                <wp:extent cx="5772150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742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03.3pt;margin-top:2.45pt;width:454.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" strokeweight="1.5pt">
                <w10:wrap anchorx="margin"/>
              </v:shape>
            </w:pict>
          </mc:Fallback>
        </mc:AlternateContent>
      </w:r>
    </w:p>
    <w:p w:rsidR="00E07FD7" w:rsidRPr="00320532" w:rsidRDefault="003B08BA" w:rsidP="00320532">
      <w:pPr>
        <w:spacing w:line="360" w:lineRule="auto"/>
        <w:jc w:val="both"/>
        <w:rPr>
          <w:rFonts w:ascii="Arial" w:eastAsia="Arial" w:hAnsi="Arial" w:cs="Arial"/>
          <w:color w:val="101012"/>
          <w:spacing w:val="-6"/>
          <w:sz w:val="22"/>
          <w:szCs w:val="22"/>
        </w:rPr>
      </w:pPr>
      <w:r w:rsidRPr="00320532">
        <w:rPr>
          <w:rFonts w:ascii="Arial" w:eastAsia="Arial" w:hAnsi="Arial" w:cs="Arial"/>
          <w:sz w:val="22"/>
          <w:szCs w:val="22"/>
        </w:rPr>
        <w:t xml:space="preserve">  </w:t>
      </w:r>
      <w:r w:rsidRPr="00320532">
        <w:rPr>
          <w:rFonts w:ascii="Arial" w:eastAsia="Arial" w:hAnsi="Arial" w:cs="Arial"/>
          <w:sz w:val="22"/>
          <w:szCs w:val="22"/>
        </w:rPr>
        <w:tab/>
      </w:r>
      <w:proofErr w:type="spellStart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Dalam</w:t>
      </w:r>
      <w:proofErr w:type="spellEnd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proofErr w:type="spellStart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rangka</w:t>
      </w:r>
      <w:proofErr w:type="spellEnd"/>
      <w:r w:rsidR="007B1C51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…… </w:t>
      </w:r>
      <w:proofErr w:type="spellStart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bersama</w:t>
      </w:r>
      <w:proofErr w:type="spellEnd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proofErr w:type="spellStart"/>
      <w:proofErr w:type="gramStart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ini</w:t>
      </w:r>
      <w:proofErr w:type="spellEnd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 kami</w:t>
      </w:r>
      <w:proofErr w:type="gramEnd"/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proofErr w:type="spellStart"/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mengajukan</w:t>
      </w:r>
      <w:proofErr w:type="spellEnd"/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proofErr w:type="spellStart"/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permintaan</w:t>
      </w:r>
      <w:proofErr w:type="spellEnd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r w:rsidR="00B4239E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(</w:t>
      </w:r>
      <w:proofErr w:type="spellStart"/>
      <w:r w:rsidR="00B4239E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jumlah</w:t>
      </w:r>
      <w:proofErr w:type="spellEnd"/>
      <w:r w:rsidR="00B4239E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unit</w:t>
      </w:r>
      <w:r w:rsidR="00E07FD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)</w:t>
      </w:r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proofErr w:type="spellStart"/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hardisk</w:t>
      </w:r>
      <w:proofErr w:type="spellEnd"/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proofErr w:type="spellStart"/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eksternal</w:t>
      </w:r>
      <w:proofErr w:type="spellEnd"/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r w:rsidR="00B4239E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(1 </w:t>
      </w:r>
      <w:proofErr w:type="spellStart"/>
      <w:r w:rsidR="00B4239E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atau</w:t>
      </w:r>
      <w:proofErr w:type="spellEnd"/>
      <w:r w:rsidR="00B4239E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2 </w:t>
      </w:r>
      <w:proofErr w:type="spellStart"/>
      <w:r w:rsidR="00B4239E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TerraByte</w:t>
      </w:r>
      <w:proofErr w:type="spellEnd"/>
      <w:r w:rsidR="00B4239E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)</w:t>
      </w:r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,  </w:t>
      </w:r>
      <w:proofErr w:type="spellStart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untuk</w:t>
      </w:r>
      <w:proofErr w:type="spellEnd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proofErr w:type="spellStart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menunjang</w:t>
      </w:r>
      <w:proofErr w:type="spellEnd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proofErr w:type="spellStart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kegiatan</w:t>
      </w:r>
      <w:proofErr w:type="spellEnd"/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…..</w:t>
      </w:r>
      <w:r w:rsidR="00B05F07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.</w:t>
      </w:r>
    </w:p>
    <w:p w:rsidR="00B05F07" w:rsidRPr="00320532" w:rsidRDefault="00B05F07" w:rsidP="00320532">
      <w:pPr>
        <w:spacing w:line="360" w:lineRule="auto"/>
        <w:ind w:firstLine="720"/>
        <w:jc w:val="both"/>
        <w:rPr>
          <w:rFonts w:ascii="Arial" w:eastAsia="Arial" w:hAnsi="Arial" w:cs="Arial"/>
          <w:color w:val="101012"/>
          <w:spacing w:val="-6"/>
          <w:sz w:val="22"/>
          <w:szCs w:val="22"/>
        </w:rPr>
      </w:pPr>
      <w:proofErr w:type="spellStart"/>
      <w:r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A</w:t>
      </w:r>
      <w:r w:rsidRPr="00320532">
        <w:rPr>
          <w:rFonts w:ascii="Arial" w:eastAsia="Arial" w:hAnsi="Arial" w:cs="Arial"/>
          <w:color w:val="101012"/>
          <w:spacing w:val="-5"/>
          <w:sz w:val="22"/>
          <w:szCs w:val="22"/>
        </w:rPr>
        <w:t>dapu</w:t>
      </w:r>
      <w:r w:rsidRPr="00320532">
        <w:rPr>
          <w:rFonts w:ascii="Arial" w:eastAsia="Arial" w:hAnsi="Arial" w:cs="Arial"/>
          <w:color w:val="101012"/>
          <w:sz w:val="22"/>
          <w:szCs w:val="22"/>
        </w:rPr>
        <w:t>n</w:t>
      </w:r>
      <w:proofErr w:type="spellEnd"/>
      <w:r w:rsidR="007B1C51">
        <w:rPr>
          <w:rFonts w:ascii="Arial" w:eastAsia="Arial" w:hAnsi="Arial" w:cs="Arial"/>
          <w:color w:val="101012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P</w:t>
      </w:r>
      <w:r w:rsidRPr="00320532">
        <w:rPr>
          <w:rFonts w:ascii="Arial" w:eastAsia="Arial" w:hAnsi="Arial" w:cs="Arial"/>
          <w:color w:val="101012"/>
          <w:spacing w:val="-2"/>
          <w:sz w:val="22"/>
          <w:szCs w:val="22"/>
        </w:rPr>
        <w:t>I</w:t>
      </w:r>
      <w:r w:rsidRPr="00320532">
        <w:rPr>
          <w:rFonts w:ascii="Arial" w:eastAsia="Arial" w:hAnsi="Arial" w:cs="Arial"/>
          <w:color w:val="101012"/>
          <w:sz w:val="22"/>
          <w:szCs w:val="22"/>
        </w:rPr>
        <w:t>C</w:t>
      </w:r>
      <w:r w:rsidRPr="00320532">
        <w:rPr>
          <w:rFonts w:ascii="Arial" w:eastAsia="Arial" w:hAnsi="Arial" w:cs="Arial"/>
          <w:color w:val="101012"/>
          <w:spacing w:val="-1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color w:val="101012"/>
          <w:spacing w:val="-4"/>
          <w:sz w:val="22"/>
          <w:szCs w:val="22"/>
        </w:rPr>
        <w:t>y</w:t>
      </w:r>
      <w:r w:rsidRPr="00320532">
        <w:rPr>
          <w:rFonts w:ascii="Arial" w:eastAsia="Arial" w:hAnsi="Arial" w:cs="Arial"/>
          <w:color w:val="101012"/>
          <w:spacing w:val="-5"/>
          <w:sz w:val="22"/>
          <w:szCs w:val="22"/>
        </w:rPr>
        <w:t>an</w:t>
      </w:r>
      <w:r w:rsidRPr="00320532">
        <w:rPr>
          <w:rFonts w:ascii="Arial" w:eastAsia="Arial" w:hAnsi="Arial" w:cs="Arial"/>
          <w:color w:val="101012"/>
          <w:sz w:val="22"/>
          <w:szCs w:val="22"/>
        </w:rPr>
        <w:t>g</w:t>
      </w:r>
      <w:r w:rsidRPr="00320532">
        <w:rPr>
          <w:rFonts w:ascii="Arial" w:eastAsia="Arial" w:hAnsi="Arial" w:cs="Arial"/>
          <w:color w:val="101012"/>
          <w:spacing w:val="28"/>
          <w:sz w:val="22"/>
          <w:szCs w:val="22"/>
        </w:rPr>
        <w:t xml:space="preserve"> </w:t>
      </w:r>
      <w:proofErr w:type="spellStart"/>
      <w:r w:rsidRPr="00320532">
        <w:rPr>
          <w:rFonts w:ascii="Arial" w:eastAsia="Arial" w:hAnsi="Arial" w:cs="Arial"/>
          <w:color w:val="101012"/>
          <w:spacing w:val="-7"/>
          <w:sz w:val="22"/>
          <w:szCs w:val="22"/>
        </w:rPr>
        <w:t>m</w:t>
      </w:r>
      <w:r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e</w:t>
      </w:r>
      <w:r w:rsidRPr="00320532">
        <w:rPr>
          <w:rFonts w:ascii="Arial" w:eastAsia="Arial" w:hAnsi="Arial" w:cs="Arial"/>
          <w:color w:val="101012"/>
          <w:spacing w:val="-7"/>
          <w:sz w:val="22"/>
          <w:szCs w:val="22"/>
        </w:rPr>
        <w:t>m</w:t>
      </w:r>
      <w:r w:rsidRPr="00320532">
        <w:rPr>
          <w:rFonts w:ascii="Arial" w:eastAsia="Arial" w:hAnsi="Arial" w:cs="Arial"/>
          <w:color w:val="101012"/>
          <w:spacing w:val="-5"/>
          <w:sz w:val="22"/>
          <w:szCs w:val="22"/>
        </w:rPr>
        <w:t>egan</w:t>
      </w:r>
      <w:r w:rsidRPr="00320532">
        <w:rPr>
          <w:rFonts w:ascii="Arial" w:eastAsia="Arial" w:hAnsi="Arial" w:cs="Arial"/>
          <w:color w:val="101012"/>
          <w:sz w:val="22"/>
          <w:szCs w:val="22"/>
        </w:rPr>
        <w:t>g</w:t>
      </w:r>
      <w:proofErr w:type="spellEnd"/>
      <w:r w:rsidRPr="00320532">
        <w:rPr>
          <w:rFonts w:ascii="Arial" w:eastAsia="Arial" w:hAnsi="Arial" w:cs="Arial"/>
          <w:color w:val="101012"/>
          <w:spacing w:val="55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color w:val="101012"/>
          <w:spacing w:val="-5"/>
          <w:sz w:val="22"/>
          <w:szCs w:val="22"/>
        </w:rPr>
        <w:t>Ha</w:t>
      </w:r>
      <w:r w:rsidRPr="00320532">
        <w:rPr>
          <w:rFonts w:ascii="Arial" w:eastAsia="Arial" w:hAnsi="Arial" w:cs="Arial"/>
          <w:color w:val="101012"/>
          <w:spacing w:val="-3"/>
          <w:sz w:val="22"/>
          <w:szCs w:val="22"/>
        </w:rPr>
        <w:t>r</w:t>
      </w:r>
      <w:r w:rsidRPr="00320532">
        <w:rPr>
          <w:rFonts w:ascii="Arial" w:eastAsia="Arial" w:hAnsi="Arial" w:cs="Arial"/>
          <w:color w:val="101012"/>
          <w:sz w:val="22"/>
          <w:szCs w:val="22"/>
        </w:rPr>
        <w:t>d</w:t>
      </w:r>
      <w:r w:rsidRPr="00320532">
        <w:rPr>
          <w:rFonts w:ascii="Arial" w:eastAsia="Arial" w:hAnsi="Arial" w:cs="Arial"/>
          <w:color w:val="101012"/>
          <w:spacing w:val="14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color w:val="101012"/>
          <w:spacing w:val="-7"/>
          <w:sz w:val="22"/>
          <w:szCs w:val="22"/>
        </w:rPr>
        <w:t>D</w:t>
      </w:r>
      <w:r w:rsidRPr="00320532">
        <w:rPr>
          <w:rFonts w:ascii="Arial" w:eastAsia="Arial" w:hAnsi="Arial" w:cs="Arial"/>
          <w:color w:val="101012"/>
          <w:spacing w:val="-2"/>
          <w:sz w:val="22"/>
          <w:szCs w:val="22"/>
        </w:rPr>
        <w:t>i</w:t>
      </w:r>
      <w:r w:rsidRPr="00320532">
        <w:rPr>
          <w:rFonts w:ascii="Arial" w:eastAsia="Arial" w:hAnsi="Arial" w:cs="Arial"/>
          <w:color w:val="101012"/>
          <w:spacing w:val="-5"/>
          <w:sz w:val="22"/>
          <w:szCs w:val="22"/>
        </w:rPr>
        <w:t>s</w:t>
      </w:r>
      <w:r w:rsidRPr="00320532">
        <w:rPr>
          <w:rFonts w:ascii="Arial" w:eastAsia="Arial" w:hAnsi="Arial" w:cs="Arial"/>
          <w:color w:val="101012"/>
          <w:sz w:val="22"/>
          <w:szCs w:val="22"/>
        </w:rPr>
        <w:t>k</w:t>
      </w:r>
      <w:r w:rsidRPr="00320532">
        <w:rPr>
          <w:rFonts w:ascii="Arial" w:eastAsia="Arial" w:hAnsi="Arial" w:cs="Arial"/>
          <w:color w:val="101012"/>
          <w:spacing w:val="24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color w:val="101012"/>
          <w:spacing w:val="-6"/>
          <w:w w:val="89"/>
          <w:sz w:val="22"/>
          <w:szCs w:val="22"/>
        </w:rPr>
        <w:t>E</w:t>
      </w:r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x</w:t>
      </w:r>
      <w:r w:rsidRPr="00320532">
        <w:rPr>
          <w:rFonts w:ascii="Arial" w:eastAsia="Arial" w:hAnsi="Arial" w:cs="Arial"/>
          <w:color w:val="101012"/>
          <w:spacing w:val="-3"/>
          <w:w w:val="107"/>
          <w:sz w:val="22"/>
          <w:szCs w:val="22"/>
        </w:rPr>
        <w:t>t</w:t>
      </w:r>
      <w:r w:rsidRPr="00320532">
        <w:rPr>
          <w:rFonts w:ascii="Arial" w:eastAsia="Arial" w:hAnsi="Arial" w:cs="Arial"/>
          <w:color w:val="101012"/>
          <w:spacing w:val="-5"/>
          <w:w w:val="106"/>
          <w:sz w:val="22"/>
          <w:szCs w:val="22"/>
        </w:rPr>
        <w:t>e</w:t>
      </w:r>
      <w:r w:rsidRPr="00320532">
        <w:rPr>
          <w:rFonts w:ascii="Arial" w:eastAsia="Arial" w:hAnsi="Arial" w:cs="Arial"/>
          <w:color w:val="101012"/>
          <w:w w:val="102"/>
          <w:sz w:val="22"/>
          <w:szCs w:val="22"/>
        </w:rPr>
        <w:t>r</w:t>
      </w:r>
      <w:r w:rsidRPr="00320532">
        <w:rPr>
          <w:rFonts w:ascii="Arial" w:eastAsia="Arial" w:hAnsi="Arial" w:cs="Arial"/>
          <w:color w:val="101012"/>
          <w:spacing w:val="-7"/>
          <w:w w:val="102"/>
          <w:sz w:val="22"/>
          <w:szCs w:val="22"/>
        </w:rPr>
        <w:t>n</w:t>
      </w:r>
      <w:r w:rsidRPr="00320532">
        <w:rPr>
          <w:rFonts w:ascii="Arial" w:eastAsia="Arial" w:hAnsi="Arial" w:cs="Arial"/>
          <w:color w:val="101012"/>
          <w:spacing w:val="-5"/>
          <w:w w:val="110"/>
          <w:sz w:val="22"/>
          <w:szCs w:val="22"/>
        </w:rPr>
        <w:t>a</w:t>
      </w:r>
      <w:r w:rsidRPr="00320532">
        <w:rPr>
          <w:rFonts w:ascii="Arial" w:eastAsia="Arial" w:hAnsi="Arial" w:cs="Arial"/>
          <w:color w:val="101012"/>
          <w:w w:val="72"/>
          <w:sz w:val="22"/>
          <w:szCs w:val="22"/>
        </w:rPr>
        <w:t>l</w:t>
      </w:r>
      <w:r w:rsidRPr="00320532">
        <w:rPr>
          <w:rFonts w:ascii="Arial" w:eastAsia="Arial" w:hAnsi="Arial" w:cs="Arial"/>
          <w:color w:val="101012"/>
          <w:spacing w:val="14"/>
          <w:sz w:val="22"/>
          <w:szCs w:val="22"/>
        </w:rPr>
        <w:t xml:space="preserve"> </w:t>
      </w:r>
      <w:proofErr w:type="spellStart"/>
      <w:r w:rsidRPr="00320532">
        <w:rPr>
          <w:rFonts w:ascii="Arial" w:eastAsia="Arial" w:hAnsi="Arial" w:cs="Arial"/>
          <w:color w:val="101012"/>
          <w:spacing w:val="-3"/>
          <w:w w:val="99"/>
          <w:sz w:val="22"/>
          <w:szCs w:val="22"/>
        </w:rPr>
        <w:t>t</w:t>
      </w:r>
      <w:r w:rsidRPr="00320532">
        <w:rPr>
          <w:rFonts w:ascii="Arial" w:eastAsia="Arial" w:hAnsi="Arial" w:cs="Arial"/>
          <w:color w:val="101012"/>
          <w:spacing w:val="-5"/>
          <w:w w:val="110"/>
          <w:sz w:val="22"/>
          <w:szCs w:val="22"/>
        </w:rPr>
        <w:t>e</w:t>
      </w:r>
      <w:r w:rsidRPr="00320532">
        <w:rPr>
          <w:rFonts w:ascii="Arial" w:eastAsia="Arial" w:hAnsi="Arial" w:cs="Arial"/>
          <w:color w:val="101012"/>
          <w:spacing w:val="-3"/>
          <w:w w:val="102"/>
          <w:sz w:val="22"/>
          <w:szCs w:val="22"/>
        </w:rPr>
        <w:t>r</w:t>
      </w:r>
      <w:r w:rsidRPr="00320532">
        <w:rPr>
          <w:rFonts w:ascii="Arial" w:eastAsia="Arial" w:hAnsi="Arial" w:cs="Arial"/>
          <w:color w:val="101012"/>
          <w:spacing w:val="-4"/>
          <w:sz w:val="22"/>
          <w:szCs w:val="22"/>
        </w:rPr>
        <w:t>s</w:t>
      </w:r>
      <w:r w:rsidRPr="00320532">
        <w:rPr>
          <w:rFonts w:ascii="Arial" w:eastAsia="Arial" w:hAnsi="Arial" w:cs="Arial"/>
          <w:color w:val="101012"/>
          <w:spacing w:val="-5"/>
          <w:w w:val="110"/>
          <w:sz w:val="22"/>
          <w:szCs w:val="22"/>
        </w:rPr>
        <w:t>e</w:t>
      </w:r>
      <w:r w:rsidRPr="00320532">
        <w:rPr>
          <w:rFonts w:ascii="Arial" w:eastAsia="Arial" w:hAnsi="Arial" w:cs="Arial"/>
          <w:color w:val="101012"/>
          <w:spacing w:val="-5"/>
          <w:w w:val="98"/>
          <w:sz w:val="22"/>
          <w:szCs w:val="22"/>
        </w:rPr>
        <w:t>bu</w:t>
      </w:r>
      <w:r w:rsidRPr="00320532">
        <w:rPr>
          <w:rFonts w:ascii="Arial" w:eastAsia="Arial" w:hAnsi="Arial" w:cs="Arial"/>
          <w:color w:val="101012"/>
          <w:w w:val="107"/>
          <w:sz w:val="22"/>
          <w:szCs w:val="22"/>
        </w:rPr>
        <w:t>t</w:t>
      </w:r>
      <w:proofErr w:type="spellEnd"/>
      <w:r w:rsidRPr="00320532">
        <w:rPr>
          <w:rFonts w:ascii="Arial" w:eastAsia="Arial" w:hAnsi="Arial" w:cs="Arial"/>
          <w:color w:val="101012"/>
          <w:w w:val="107"/>
          <w:sz w:val="22"/>
          <w:szCs w:val="22"/>
        </w:rPr>
        <w:t xml:space="preserve"> </w:t>
      </w:r>
      <w:proofErr w:type="spellStart"/>
      <w:r w:rsidRPr="00320532">
        <w:rPr>
          <w:rFonts w:ascii="Arial" w:eastAsia="Arial" w:hAnsi="Arial" w:cs="Arial"/>
          <w:color w:val="101012"/>
          <w:spacing w:val="-4"/>
          <w:sz w:val="22"/>
          <w:szCs w:val="22"/>
        </w:rPr>
        <w:t>y</w:t>
      </w:r>
      <w:r w:rsidRPr="00320532">
        <w:rPr>
          <w:rFonts w:ascii="Arial" w:eastAsia="Arial" w:hAnsi="Arial" w:cs="Arial"/>
          <w:color w:val="101012"/>
          <w:spacing w:val="-5"/>
          <w:w w:val="106"/>
          <w:sz w:val="22"/>
          <w:szCs w:val="22"/>
        </w:rPr>
        <w:t>a</w:t>
      </w:r>
      <w:r w:rsidRPr="00320532">
        <w:rPr>
          <w:rFonts w:ascii="Arial" w:eastAsia="Arial" w:hAnsi="Arial" w:cs="Arial"/>
          <w:color w:val="101012"/>
          <w:spacing w:val="-2"/>
          <w:w w:val="82"/>
          <w:sz w:val="22"/>
          <w:szCs w:val="22"/>
        </w:rPr>
        <w:t>i</w:t>
      </w:r>
      <w:r w:rsidRPr="00320532">
        <w:rPr>
          <w:rFonts w:ascii="Arial" w:eastAsia="Arial" w:hAnsi="Arial" w:cs="Arial"/>
          <w:color w:val="101012"/>
          <w:spacing w:val="-4"/>
          <w:w w:val="132"/>
          <w:sz w:val="22"/>
          <w:szCs w:val="22"/>
        </w:rPr>
        <w:t>t</w:t>
      </w:r>
      <w:r w:rsidRPr="00320532">
        <w:rPr>
          <w:rFonts w:ascii="Arial" w:eastAsia="Arial" w:hAnsi="Arial" w:cs="Arial"/>
          <w:color w:val="101012"/>
          <w:w w:val="86"/>
          <w:sz w:val="22"/>
          <w:szCs w:val="22"/>
        </w:rPr>
        <w:t>u</w:t>
      </w:r>
      <w:proofErr w:type="spellEnd"/>
      <w:r w:rsidR="007B1C51">
        <w:rPr>
          <w:rFonts w:ascii="Arial" w:eastAsia="Arial" w:hAnsi="Arial" w:cs="Arial"/>
          <w:color w:val="101012"/>
          <w:w w:val="86"/>
          <w:sz w:val="22"/>
          <w:szCs w:val="22"/>
        </w:rPr>
        <w:t xml:space="preserve"> An.</w:t>
      </w:r>
      <w:r w:rsidRPr="00320532">
        <w:rPr>
          <w:rFonts w:ascii="Arial" w:eastAsia="Arial" w:hAnsi="Arial" w:cs="Arial"/>
          <w:color w:val="101012"/>
          <w:spacing w:val="26"/>
          <w:sz w:val="22"/>
          <w:szCs w:val="22"/>
        </w:rPr>
        <w:t xml:space="preserve"> </w:t>
      </w:r>
      <w:r w:rsidR="00523FFF" w:rsidRPr="00320532">
        <w:rPr>
          <w:rFonts w:ascii="Arial" w:eastAsia="Arial" w:hAnsi="Arial" w:cs="Arial"/>
          <w:color w:val="101012"/>
          <w:spacing w:val="-6"/>
          <w:sz w:val="22"/>
          <w:szCs w:val="22"/>
        </w:rPr>
        <w:t>……</w:t>
      </w:r>
      <w:r w:rsidR="007B1C51">
        <w:rPr>
          <w:rFonts w:ascii="Arial" w:eastAsia="Arial" w:hAnsi="Arial" w:cs="Arial"/>
          <w:color w:val="101012"/>
          <w:spacing w:val="-6"/>
          <w:sz w:val="22"/>
          <w:szCs w:val="22"/>
        </w:rPr>
        <w:t xml:space="preserve"> </w:t>
      </w:r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yang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bertugas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sebagai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…</w:t>
      </w:r>
      <w:proofErr w:type="gram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…..</w:t>
      </w:r>
      <w:proofErr w:type="gram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di (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kor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/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subkor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/bag/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subbag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).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Adapun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saya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akan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pertanggungjawaban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atas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penggunan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,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keberadaan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dan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kondisi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barang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tersebut</w:t>
      </w:r>
      <w:proofErr w:type="spellEnd"/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. </w:t>
      </w:r>
      <w:proofErr w:type="spellStart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Demikian</w:t>
      </w:r>
      <w:proofErr w:type="spellEnd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disampaikan</w:t>
      </w:r>
      <w:proofErr w:type="spellEnd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,</w:t>
      </w:r>
      <w:r w:rsidR="006105B6"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proofErr w:type="gramStart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atas</w:t>
      </w:r>
      <w:proofErr w:type="spellEnd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 </w:t>
      </w:r>
      <w:proofErr w:type="spellStart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perhatian</w:t>
      </w:r>
      <w:proofErr w:type="spellEnd"/>
      <w:proofErr w:type="gramEnd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dan </w:t>
      </w:r>
      <w:proofErr w:type="spellStart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kerjasamany</w:t>
      </w:r>
      <w:r w:rsidR="007B1C51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a</w:t>
      </w:r>
      <w:proofErr w:type="spellEnd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diucapkan</w:t>
      </w:r>
      <w:proofErr w:type="spellEnd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terima</w:t>
      </w:r>
      <w:proofErr w:type="spellEnd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 xml:space="preserve"> </w:t>
      </w:r>
      <w:proofErr w:type="spellStart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kasih</w:t>
      </w:r>
      <w:proofErr w:type="spellEnd"/>
      <w:r w:rsidRPr="00320532">
        <w:rPr>
          <w:rFonts w:ascii="Arial" w:eastAsia="Arial" w:hAnsi="Arial" w:cs="Arial"/>
          <w:color w:val="101012"/>
          <w:spacing w:val="-5"/>
          <w:w w:val="109"/>
          <w:sz w:val="22"/>
          <w:szCs w:val="22"/>
        </w:rPr>
        <w:t>.</w:t>
      </w:r>
    </w:p>
    <w:p w:rsidR="00CA66E6" w:rsidRPr="00320532" w:rsidRDefault="00CA66E6" w:rsidP="007B1C51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before="9" w:line="360" w:lineRule="auto"/>
        <w:rPr>
          <w:rFonts w:ascii="Arial" w:hAnsi="Arial" w:cs="Arial"/>
          <w:sz w:val="22"/>
          <w:szCs w:val="22"/>
        </w:rPr>
      </w:pPr>
    </w:p>
    <w:p w:rsidR="007D20C5" w:rsidRPr="00320532" w:rsidRDefault="00B05F07" w:rsidP="00320532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320532">
        <w:rPr>
          <w:rFonts w:ascii="Arial" w:eastAsia="Arial" w:hAnsi="Arial" w:cs="Arial"/>
          <w:sz w:val="22"/>
          <w:szCs w:val="22"/>
        </w:rPr>
        <w:t xml:space="preserve">Yang </w:t>
      </w:r>
      <w:proofErr w:type="spellStart"/>
      <w:r w:rsidR="007D20C5" w:rsidRPr="00320532">
        <w:rPr>
          <w:rFonts w:ascii="Arial" w:eastAsia="Arial" w:hAnsi="Arial" w:cs="Arial"/>
          <w:sz w:val="22"/>
          <w:szCs w:val="22"/>
        </w:rPr>
        <w:t>Men</w:t>
      </w:r>
      <w:r w:rsidR="006105B6" w:rsidRPr="00320532">
        <w:rPr>
          <w:rFonts w:ascii="Arial" w:eastAsia="Arial" w:hAnsi="Arial" w:cs="Arial"/>
          <w:sz w:val="22"/>
          <w:szCs w:val="22"/>
        </w:rPr>
        <w:t>yetujui</w:t>
      </w:r>
      <w:proofErr w:type="spellEnd"/>
      <w:r w:rsidRPr="00320532">
        <w:rPr>
          <w:rFonts w:ascii="Arial" w:eastAsia="Arial" w:hAnsi="Arial" w:cs="Arial"/>
          <w:sz w:val="22"/>
          <w:szCs w:val="22"/>
        </w:rPr>
        <w:t>,</w:t>
      </w:r>
      <w:r w:rsidR="007D20C5" w:rsidRPr="00320532">
        <w:rPr>
          <w:rFonts w:ascii="Arial" w:eastAsia="Arial" w:hAnsi="Arial" w:cs="Arial"/>
          <w:sz w:val="22"/>
          <w:szCs w:val="22"/>
        </w:rPr>
        <w:t xml:space="preserve"> </w:t>
      </w:r>
      <w:r w:rsidR="006105B6" w:rsidRPr="00320532">
        <w:rPr>
          <w:rFonts w:ascii="Arial" w:eastAsia="Arial" w:hAnsi="Arial" w:cs="Arial"/>
          <w:sz w:val="22"/>
          <w:szCs w:val="22"/>
        </w:rPr>
        <w:tab/>
      </w:r>
      <w:r w:rsidR="006105B6" w:rsidRPr="00320532">
        <w:rPr>
          <w:rFonts w:ascii="Arial" w:eastAsia="Arial" w:hAnsi="Arial" w:cs="Arial"/>
          <w:sz w:val="22"/>
          <w:szCs w:val="22"/>
        </w:rPr>
        <w:tab/>
      </w:r>
      <w:r w:rsidR="006105B6" w:rsidRPr="00320532">
        <w:rPr>
          <w:rFonts w:ascii="Arial" w:eastAsia="Arial" w:hAnsi="Arial" w:cs="Arial"/>
          <w:sz w:val="22"/>
          <w:szCs w:val="22"/>
        </w:rPr>
        <w:tab/>
      </w:r>
      <w:r w:rsidR="006105B6" w:rsidRPr="00320532">
        <w:rPr>
          <w:rFonts w:ascii="Arial" w:eastAsia="Arial" w:hAnsi="Arial" w:cs="Arial"/>
          <w:sz w:val="22"/>
          <w:szCs w:val="22"/>
        </w:rPr>
        <w:tab/>
      </w:r>
      <w:r w:rsidR="006105B6" w:rsidRPr="00320532">
        <w:rPr>
          <w:rFonts w:ascii="Arial" w:eastAsia="Arial" w:hAnsi="Arial" w:cs="Arial"/>
          <w:sz w:val="22"/>
          <w:szCs w:val="22"/>
        </w:rPr>
        <w:tab/>
      </w:r>
      <w:r w:rsidR="006105B6" w:rsidRPr="00320532">
        <w:rPr>
          <w:rFonts w:ascii="Arial" w:eastAsia="Arial" w:hAnsi="Arial" w:cs="Arial"/>
          <w:sz w:val="22"/>
          <w:szCs w:val="22"/>
        </w:rPr>
        <w:tab/>
      </w:r>
      <w:r w:rsidR="006105B6" w:rsidRPr="00320532">
        <w:rPr>
          <w:rFonts w:ascii="Arial" w:eastAsia="Arial" w:hAnsi="Arial" w:cs="Arial"/>
          <w:sz w:val="22"/>
          <w:szCs w:val="22"/>
        </w:rPr>
        <w:tab/>
        <w:t xml:space="preserve">Yang </w:t>
      </w:r>
      <w:proofErr w:type="spellStart"/>
      <w:r w:rsidR="006105B6" w:rsidRPr="00320532">
        <w:rPr>
          <w:rFonts w:ascii="Arial" w:eastAsia="Arial" w:hAnsi="Arial" w:cs="Arial"/>
          <w:sz w:val="22"/>
          <w:szCs w:val="22"/>
        </w:rPr>
        <w:t>Mengajukan</w:t>
      </w:r>
      <w:proofErr w:type="spellEnd"/>
      <w:r w:rsidR="006105B6" w:rsidRPr="00320532">
        <w:rPr>
          <w:rFonts w:ascii="Arial" w:eastAsia="Arial" w:hAnsi="Arial" w:cs="Arial"/>
          <w:sz w:val="22"/>
          <w:szCs w:val="22"/>
        </w:rPr>
        <w:t>,</w:t>
      </w:r>
    </w:p>
    <w:p w:rsidR="006105B6" w:rsidRPr="00320532" w:rsidRDefault="006105B6" w:rsidP="00320532">
      <w:pPr>
        <w:rPr>
          <w:rFonts w:ascii="Arial" w:eastAsia="Arial" w:hAnsi="Arial" w:cs="Arial"/>
          <w:sz w:val="22"/>
          <w:szCs w:val="22"/>
        </w:rPr>
      </w:pPr>
      <w:proofErr w:type="spellStart"/>
      <w:r w:rsidRPr="00320532">
        <w:rPr>
          <w:rFonts w:ascii="Arial" w:eastAsia="Arial" w:hAnsi="Arial" w:cs="Arial"/>
          <w:sz w:val="22"/>
          <w:szCs w:val="22"/>
        </w:rPr>
        <w:t>Pengelola</w:t>
      </w:r>
      <w:proofErr w:type="spellEnd"/>
      <w:r w:rsidRPr="0032053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20532">
        <w:rPr>
          <w:rFonts w:ascii="Arial" w:eastAsia="Arial" w:hAnsi="Arial" w:cs="Arial"/>
          <w:sz w:val="22"/>
          <w:szCs w:val="22"/>
        </w:rPr>
        <w:t>Pengadaan</w:t>
      </w:r>
      <w:proofErr w:type="spellEnd"/>
      <w:r w:rsidRPr="00320532">
        <w:rPr>
          <w:rFonts w:ascii="Arial" w:eastAsia="Arial" w:hAnsi="Arial" w:cs="Arial"/>
          <w:sz w:val="22"/>
          <w:szCs w:val="22"/>
        </w:rPr>
        <w:t xml:space="preserve"> </w:t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  <w:t xml:space="preserve"> …………</w:t>
      </w:r>
      <w:proofErr w:type="gramStart"/>
      <w:r w:rsidRPr="00320532">
        <w:rPr>
          <w:rFonts w:ascii="Arial" w:eastAsia="Arial" w:hAnsi="Arial" w:cs="Arial"/>
          <w:sz w:val="22"/>
          <w:szCs w:val="22"/>
        </w:rPr>
        <w:t>…..</w:t>
      </w:r>
      <w:proofErr w:type="gramEnd"/>
    </w:p>
    <w:p w:rsidR="00B05F07" w:rsidRPr="00320532" w:rsidRDefault="006105B6" w:rsidP="00320532">
      <w:pPr>
        <w:rPr>
          <w:rFonts w:ascii="Arial" w:eastAsia="Arial" w:hAnsi="Arial" w:cs="Arial"/>
          <w:sz w:val="22"/>
          <w:szCs w:val="22"/>
        </w:rPr>
      </w:pPr>
      <w:proofErr w:type="spellStart"/>
      <w:r w:rsidRPr="00320532">
        <w:rPr>
          <w:rFonts w:ascii="Arial" w:eastAsia="Arial" w:hAnsi="Arial" w:cs="Arial"/>
          <w:sz w:val="22"/>
          <w:szCs w:val="22"/>
        </w:rPr>
        <w:t>Barang</w:t>
      </w:r>
      <w:proofErr w:type="spellEnd"/>
      <w:r w:rsidRPr="00320532">
        <w:rPr>
          <w:rFonts w:ascii="Arial" w:eastAsia="Arial" w:hAnsi="Arial" w:cs="Arial"/>
          <w:sz w:val="22"/>
          <w:szCs w:val="22"/>
        </w:rPr>
        <w:t>/</w:t>
      </w:r>
      <w:proofErr w:type="spellStart"/>
      <w:r w:rsidRPr="00320532">
        <w:rPr>
          <w:rFonts w:ascii="Arial" w:eastAsia="Arial" w:hAnsi="Arial" w:cs="Arial"/>
          <w:sz w:val="22"/>
          <w:szCs w:val="22"/>
        </w:rPr>
        <w:t>Jasa</w:t>
      </w:r>
      <w:proofErr w:type="spellEnd"/>
      <w:r w:rsidRPr="00320532">
        <w:rPr>
          <w:rFonts w:ascii="Arial" w:eastAsia="Arial" w:hAnsi="Arial" w:cs="Arial"/>
          <w:sz w:val="22"/>
          <w:szCs w:val="22"/>
        </w:rPr>
        <w:t xml:space="preserve"> Ahli Muda</w:t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</w:p>
    <w:p w:rsidR="00B05F07" w:rsidRPr="00320532" w:rsidRDefault="00B05F07" w:rsidP="00320532">
      <w:pPr>
        <w:spacing w:line="360" w:lineRule="auto"/>
        <w:ind w:left="4940"/>
        <w:rPr>
          <w:rFonts w:ascii="Arial" w:eastAsia="Arial" w:hAnsi="Arial" w:cs="Arial"/>
          <w:sz w:val="22"/>
          <w:szCs w:val="22"/>
        </w:rPr>
      </w:pPr>
    </w:p>
    <w:p w:rsidR="00B05F07" w:rsidRPr="00320532" w:rsidRDefault="00B05F07" w:rsidP="00320532">
      <w:pPr>
        <w:spacing w:line="360" w:lineRule="auto"/>
        <w:ind w:left="4940"/>
        <w:rPr>
          <w:rFonts w:ascii="Arial" w:eastAsia="Arial" w:hAnsi="Arial" w:cs="Arial"/>
          <w:sz w:val="22"/>
          <w:szCs w:val="22"/>
        </w:rPr>
      </w:pPr>
    </w:p>
    <w:p w:rsidR="00B05F07" w:rsidRPr="00320532" w:rsidRDefault="00B05F07" w:rsidP="00320532">
      <w:pPr>
        <w:spacing w:line="360" w:lineRule="auto"/>
        <w:ind w:left="4940"/>
        <w:rPr>
          <w:rFonts w:ascii="Arial" w:eastAsia="Arial" w:hAnsi="Arial" w:cs="Arial"/>
          <w:sz w:val="22"/>
          <w:szCs w:val="22"/>
        </w:rPr>
      </w:pPr>
    </w:p>
    <w:p w:rsidR="006105B6" w:rsidRPr="00320532" w:rsidRDefault="006105B6" w:rsidP="00320532">
      <w:pPr>
        <w:rPr>
          <w:rFonts w:ascii="Arial" w:eastAsia="Arial" w:hAnsi="Arial" w:cs="Arial"/>
          <w:sz w:val="22"/>
          <w:szCs w:val="22"/>
        </w:rPr>
      </w:pPr>
      <w:r w:rsidRPr="00320532">
        <w:rPr>
          <w:rFonts w:ascii="Arial" w:eastAsia="Arial" w:hAnsi="Arial" w:cs="Arial"/>
          <w:sz w:val="22"/>
          <w:szCs w:val="22"/>
        </w:rPr>
        <w:t xml:space="preserve">Ahmad </w:t>
      </w:r>
      <w:proofErr w:type="spellStart"/>
      <w:r w:rsidRPr="00320532">
        <w:rPr>
          <w:rFonts w:ascii="Arial" w:eastAsia="Arial" w:hAnsi="Arial" w:cs="Arial"/>
          <w:sz w:val="22"/>
          <w:szCs w:val="22"/>
        </w:rPr>
        <w:t>Muttaqin</w:t>
      </w:r>
      <w:proofErr w:type="spellEnd"/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  <w:t>(Nama)</w:t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</w:p>
    <w:p w:rsidR="007628EE" w:rsidRPr="00320532" w:rsidRDefault="006105B6" w:rsidP="00320532">
      <w:pPr>
        <w:rPr>
          <w:rFonts w:ascii="Arial" w:eastAsia="Arial" w:hAnsi="Arial" w:cs="Arial"/>
          <w:sz w:val="22"/>
          <w:szCs w:val="22"/>
        </w:rPr>
      </w:pPr>
      <w:r w:rsidRPr="00320532">
        <w:rPr>
          <w:rFonts w:ascii="Arial" w:eastAsia="Arial" w:hAnsi="Arial" w:cs="Arial"/>
          <w:sz w:val="22"/>
          <w:szCs w:val="22"/>
        </w:rPr>
        <w:t>NIP.  198010122000121002</w:t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Pr="00320532">
        <w:rPr>
          <w:rFonts w:ascii="Arial" w:eastAsia="Arial" w:hAnsi="Arial" w:cs="Arial"/>
          <w:sz w:val="22"/>
          <w:szCs w:val="22"/>
        </w:rPr>
        <w:tab/>
      </w:r>
      <w:r w:rsidR="00320532">
        <w:rPr>
          <w:rFonts w:ascii="Arial" w:eastAsia="Arial" w:hAnsi="Arial" w:cs="Arial"/>
          <w:sz w:val="22"/>
          <w:szCs w:val="22"/>
        </w:rPr>
        <w:tab/>
      </w:r>
      <w:proofErr w:type="gramStart"/>
      <w:r w:rsidR="00B05F07" w:rsidRPr="00320532">
        <w:rPr>
          <w:rFonts w:ascii="Arial" w:eastAsia="Arial" w:hAnsi="Arial" w:cs="Arial"/>
          <w:sz w:val="22"/>
          <w:szCs w:val="22"/>
        </w:rPr>
        <w:t>NIP</w:t>
      </w:r>
      <w:proofErr w:type="gramEnd"/>
      <w:r w:rsidR="00B05F07" w:rsidRPr="00320532">
        <w:rPr>
          <w:rFonts w:ascii="Arial" w:eastAsia="Arial" w:hAnsi="Arial" w:cs="Arial"/>
          <w:sz w:val="22"/>
          <w:szCs w:val="22"/>
        </w:rPr>
        <w:t xml:space="preserve">.  </w:t>
      </w:r>
      <w:r w:rsidR="007D20C5" w:rsidRPr="00320532">
        <w:rPr>
          <w:rFonts w:ascii="Arial" w:eastAsia="Arial" w:hAnsi="Arial" w:cs="Arial"/>
          <w:sz w:val="22"/>
          <w:szCs w:val="22"/>
        </w:rPr>
        <w:t>…….</w:t>
      </w: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p w:rsidR="007628EE" w:rsidRPr="00320532" w:rsidRDefault="007628EE" w:rsidP="00320532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7628EE" w:rsidRPr="00320532">
      <w:type w:val="continuous"/>
      <w:pgSz w:w="11920" w:h="1684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60473"/>
    <w:multiLevelType w:val="multilevel"/>
    <w:tmpl w:val="B464E1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8EE"/>
    <w:rsid w:val="00006ACE"/>
    <w:rsid w:val="003005A8"/>
    <w:rsid w:val="00320532"/>
    <w:rsid w:val="003B08BA"/>
    <w:rsid w:val="00523FFF"/>
    <w:rsid w:val="006105B6"/>
    <w:rsid w:val="007220F9"/>
    <w:rsid w:val="007628EE"/>
    <w:rsid w:val="007B1C51"/>
    <w:rsid w:val="007D20C5"/>
    <w:rsid w:val="00A37DAA"/>
    <w:rsid w:val="00B05F07"/>
    <w:rsid w:val="00B4239E"/>
    <w:rsid w:val="00CA66E6"/>
    <w:rsid w:val="00E07FD7"/>
    <w:rsid w:val="00EE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9B58"/>
  <w15:docId w15:val="{671CB7E2-4F15-4E6A-9D4D-9FC3D8A2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CA66E6"/>
    <w:rPr>
      <w:rFonts w:asciiTheme="minorHAnsi" w:eastAsiaTheme="minorHAnsi" w:hAnsiTheme="minorHAnsi" w:cstheme="minorBid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saviramf</dc:creator>
  <cp:lastModifiedBy>Imigrasi</cp:lastModifiedBy>
  <cp:revision>11</cp:revision>
  <dcterms:created xsi:type="dcterms:W3CDTF">2023-01-30T02:00:00Z</dcterms:created>
  <dcterms:modified xsi:type="dcterms:W3CDTF">2024-02-13T02:12:00Z</dcterms:modified>
</cp:coreProperties>
</file>